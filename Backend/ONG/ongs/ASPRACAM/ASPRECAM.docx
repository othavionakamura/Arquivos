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5" w:rsidRPr="000F3B15" w:rsidRDefault="000F3B15" w:rsidP="000F3B15">
      <w:pPr>
        <w:shd w:val="clear" w:color="auto" w:fill="F6F6F6"/>
        <w:jc w:val="center"/>
        <w:outlineLvl w:val="1"/>
        <w:rPr>
          <w:rFonts w:ascii="source_sans_pro_light" w:eastAsia="Times New Roman" w:hAnsi="source_sans_pro_light" w:cs="Times New Roman"/>
          <w:color w:val="FF0080"/>
          <w:sz w:val="63"/>
          <w:szCs w:val="63"/>
          <w:lang w:val="pt-BR" w:eastAsia="pt-BR"/>
        </w:rPr>
      </w:pPr>
      <w:r w:rsidRPr="000F3B15">
        <w:rPr>
          <w:rFonts w:ascii="source_sans_pro_light" w:eastAsia="Times New Roman" w:hAnsi="source_sans_pro_light" w:cs="Times New Roman"/>
          <w:color w:val="FF0080"/>
          <w:sz w:val="63"/>
          <w:szCs w:val="63"/>
          <w:lang w:val="pt-BR" w:eastAsia="pt-BR"/>
        </w:rPr>
        <w:t>ASPRECAM</w:t>
      </w:r>
    </w:p>
    <w:p w:rsidR="00A9204E" w:rsidRDefault="00A9204E">
      <w:pPr>
        <w:rPr>
          <w:lang w:val="pt-BR"/>
        </w:rPr>
      </w:pPr>
    </w:p>
    <w:p w:rsidR="000F3B15" w:rsidRDefault="000F3B15">
      <w:pPr>
        <w:rPr>
          <w:lang w:val="pt-BR"/>
        </w:rPr>
      </w:pPr>
    </w:p>
    <w:p w:rsidR="000F3B15" w:rsidRDefault="000F3B15">
      <w:pPr>
        <w:rPr>
          <w:rFonts w:ascii="Arial" w:hAnsi="Arial" w:cs="Arial"/>
          <w:color w:val="414141"/>
        </w:rPr>
      </w:pPr>
      <w:r w:rsidRPr="000F3B15">
        <w:rPr>
          <w:rFonts w:ascii="Arial" w:hAnsi="Arial" w:cs="Arial"/>
          <w:color w:val="414141"/>
        </w:rPr>
        <w:t>Com o propósito de estimular o debate e a troca de experiências sobre o uso das tecnologias na área da saúde, a Associação de Prevenção do Câncer na Mulher (ASPRECAM) promove o </w:t>
      </w:r>
      <w:r w:rsidRPr="000F3B15">
        <w:rPr>
          <w:rFonts w:ascii="Arial" w:hAnsi="Arial" w:cs="Arial"/>
          <w:b/>
          <w:bCs/>
          <w:color w:val="414141"/>
          <w:bdr w:val="none" w:sz="0" w:space="0" w:color="auto" w:frame="1"/>
        </w:rPr>
        <w:t>seminário presencial Saberes e Tecnologia Salvando Vidas</w:t>
      </w:r>
      <w:r w:rsidRPr="000F3B15">
        <w:rPr>
          <w:rFonts w:ascii="Arial" w:hAnsi="Arial" w:cs="Arial"/>
          <w:color w:val="414141"/>
        </w:rPr>
        <w:t>. O evento acontecerá no dia 05 de outubro, das 8h às 18h, no P7 Criativo, em Belo Horizonte, e abrirá oficialmente as ações da ASPRECAM que celebram o Outubro Rosa. </w:t>
      </w:r>
    </w:p>
    <w:p w:rsidR="000F3B15" w:rsidRDefault="000F3B15">
      <w:pPr>
        <w:rPr>
          <w:rFonts w:ascii="Arial" w:hAnsi="Arial" w:cs="Arial"/>
          <w:color w:val="414141"/>
        </w:rPr>
      </w:pPr>
    </w:p>
    <w:p w:rsidR="000F3B15" w:rsidRDefault="000F3B15">
      <w:pPr>
        <w:rPr>
          <w:rFonts w:ascii="Arial" w:hAnsi="Arial" w:cs="Arial"/>
          <w:color w:val="414141"/>
        </w:rPr>
      </w:pPr>
    </w:p>
    <w:p w:rsidR="000F3B15" w:rsidRPr="00D766DE" w:rsidRDefault="000F3B15">
      <w:pPr>
        <w:rPr>
          <w:lang w:val="pt-BR"/>
        </w:rPr>
      </w:pPr>
      <w:r>
        <w:rPr>
          <w:rFonts w:ascii="Arial" w:hAnsi="Arial" w:cs="Arial"/>
          <w:color w:val="414141"/>
        </w:rPr>
        <w:t>PIX: 556.419.</w:t>
      </w:r>
      <w:bookmarkStart w:id="0" w:name="_GoBack"/>
      <w:bookmarkEnd w:id="0"/>
      <w:r>
        <w:rPr>
          <w:rFonts w:ascii="Arial" w:hAnsi="Arial" w:cs="Arial"/>
          <w:color w:val="414141"/>
        </w:rPr>
        <w:t>368-53</w:t>
      </w:r>
    </w:p>
    <w:sectPr w:rsidR="000F3B15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1F8" w:rsidRDefault="006B01F8" w:rsidP="00D766DE">
      <w:r>
        <w:separator/>
      </w:r>
    </w:p>
  </w:endnote>
  <w:endnote w:type="continuationSeparator" w:id="0">
    <w:p w:rsidR="006B01F8" w:rsidRDefault="006B01F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_sans_pro_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1F8" w:rsidRDefault="006B01F8" w:rsidP="00D766DE">
      <w:r>
        <w:separator/>
      </w:r>
    </w:p>
  </w:footnote>
  <w:footnote w:type="continuationSeparator" w:id="0">
    <w:p w:rsidR="006B01F8" w:rsidRDefault="006B01F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15"/>
    <w:rsid w:val="000F3B15"/>
    <w:rsid w:val="00215B8F"/>
    <w:rsid w:val="004C55DB"/>
    <w:rsid w:val="004E108E"/>
    <w:rsid w:val="00645252"/>
    <w:rsid w:val="006B01F8"/>
    <w:rsid w:val="006D3D74"/>
    <w:rsid w:val="0083569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n_21322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E10E959-A04C-41BD-8D33-BA9C7DC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2022-11-10T10:59:00Z</dcterms:created>
  <dcterms:modified xsi:type="dcterms:W3CDTF">2022-11-10T11:05:00Z</dcterms:modified>
</cp:coreProperties>
</file>