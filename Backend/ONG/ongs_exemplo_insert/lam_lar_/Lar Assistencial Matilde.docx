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FA" w:rsidRDefault="00BA4CFA" w:rsidP="00BA4CFA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Lar Assistencial Matilde</w:t>
      </w:r>
    </w:p>
    <w:p w:rsidR="00BA4CFA" w:rsidRDefault="00BA4CFA">
      <w:pPr>
        <w:rPr>
          <w:rFonts w:ascii="Arial" w:hAnsi="Arial" w:cs="Arial"/>
          <w:color w:val="606060"/>
          <w:shd w:val="clear" w:color="auto" w:fill="EBE8E8"/>
        </w:rPr>
      </w:pPr>
      <w:r>
        <w:rPr>
          <w:rFonts w:ascii="Arial" w:hAnsi="Arial" w:cs="Arial"/>
          <w:color w:val="3B3838"/>
        </w:rPr>
        <w:br/>
      </w:r>
    </w:p>
    <w:p w:rsidR="00BA4CFA" w:rsidRDefault="00BA4CFA">
      <w:pPr>
        <w:rPr>
          <w:rFonts w:ascii="Arial" w:hAnsi="Arial" w:cs="Arial"/>
          <w:color w:val="606060"/>
          <w:shd w:val="clear" w:color="auto" w:fill="EBE8E8"/>
        </w:rPr>
      </w:pPr>
    </w:p>
    <w:p w:rsidR="00BA4CFA" w:rsidRDefault="00BA4CFA">
      <w:pPr>
        <w:rPr>
          <w:rFonts w:ascii="Arial" w:hAnsi="Arial" w:cs="Arial"/>
          <w:color w:val="606060"/>
          <w:shd w:val="clear" w:color="auto" w:fill="EBE8E8"/>
        </w:rPr>
      </w:pPr>
    </w:p>
    <w:p w:rsidR="00A9204E" w:rsidRDefault="00BA4CFA">
      <w:pPr>
        <w:rPr>
          <w:rFonts w:ascii="Arial" w:hAnsi="Arial" w:cs="Arial"/>
          <w:color w:val="606060"/>
          <w:shd w:val="clear" w:color="auto" w:fill="EBE8E8"/>
        </w:rPr>
      </w:pPr>
      <w:r>
        <w:rPr>
          <w:rFonts w:ascii="Arial" w:hAnsi="Arial" w:cs="Arial"/>
          <w:color w:val="606060"/>
          <w:shd w:val="clear" w:color="auto" w:fill="EBE8E8"/>
        </w:rPr>
        <w:t>Somos uma FAMÍLIA, que se agrega e que aumenta a cada dia, Somos sementes da seara do bem com mãos dispostas no cultivo do amor aos nossos irmãos e semelhantes. Promover a formação e o apoio integral da criança, do adolescente, do jovem, do adulto, do idoso e das famílias, buscando a educação à fé e à cidadania.</w:t>
      </w:r>
    </w:p>
    <w:p w:rsidR="00BA4CFA" w:rsidRDefault="00BA4CFA">
      <w:pPr>
        <w:rPr>
          <w:rFonts w:ascii="Arial" w:hAnsi="Arial" w:cs="Arial"/>
          <w:color w:val="606060"/>
          <w:shd w:val="clear" w:color="auto" w:fill="EBE8E8"/>
        </w:rPr>
      </w:pPr>
    </w:p>
    <w:p w:rsidR="00BA4CFA" w:rsidRDefault="00BA4CFA">
      <w:pPr>
        <w:rPr>
          <w:rFonts w:ascii="Arial" w:hAnsi="Arial" w:cs="Arial"/>
          <w:color w:val="606060"/>
          <w:shd w:val="clear" w:color="auto" w:fill="EBE8E8"/>
        </w:rPr>
      </w:pPr>
    </w:p>
    <w:p w:rsidR="00BA4CFA" w:rsidRPr="00D766DE" w:rsidRDefault="00BA4CFA">
      <w:pPr>
        <w:rPr>
          <w:lang w:val="pt-BR"/>
        </w:rPr>
      </w:pPr>
      <w:r>
        <w:rPr>
          <w:rFonts w:ascii="Arial" w:hAnsi="Arial" w:cs="Arial"/>
          <w:color w:val="3B3838"/>
          <w:shd w:val="clear" w:color="auto" w:fill="FFFFFF"/>
        </w:rPr>
        <w:t>Doação Pix: 40.416.297/0001-95</w:t>
      </w:r>
      <w:bookmarkStart w:id="0" w:name="_GoBack"/>
      <w:bookmarkEnd w:id="0"/>
    </w:p>
    <w:sectPr w:rsidR="00BA4CFA" w:rsidRPr="00D766DE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0A5" w:rsidRDefault="00D270A5" w:rsidP="00D766DE">
      <w:r>
        <w:separator/>
      </w:r>
    </w:p>
  </w:endnote>
  <w:endnote w:type="continuationSeparator" w:id="0">
    <w:p w:rsidR="00D270A5" w:rsidRDefault="00D270A5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0A5" w:rsidRDefault="00D270A5" w:rsidP="00D766DE">
      <w:r>
        <w:separator/>
      </w:r>
    </w:p>
  </w:footnote>
  <w:footnote w:type="continuationSeparator" w:id="0">
    <w:p w:rsidR="00D270A5" w:rsidRDefault="00D270A5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FA"/>
    <w:rsid w:val="00215B8F"/>
    <w:rsid w:val="004C55DB"/>
    <w:rsid w:val="004E108E"/>
    <w:rsid w:val="00645252"/>
    <w:rsid w:val="006D3D74"/>
    <w:rsid w:val="0083569A"/>
    <w:rsid w:val="00A9204E"/>
    <w:rsid w:val="00BA4CFA"/>
    <w:rsid w:val="00D270A5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C1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customStyle="1" w:styleId="Mention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customStyle="1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n_21322\AppData\Roaming\Microsoft\Modelo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D956AAE5-0F19-4AB8-8BCA-4D192F50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2022-11-10T10:56:00Z</dcterms:created>
  <dcterms:modified xsi:type="dcterms:W3CDTF">2022-11-10T10:57:00Z</dcterms:modified>
</cp:coreProperties>
</file>